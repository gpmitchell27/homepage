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A8B73" w14:textId="4A4EC5BD" w:rsidR="00395DE7" w:rsidRDefault="00D5315B" w:rsidP="00395DE7">
      <w:bookmarkStart w:id="0" w:name="_GoBack"/>
      <w:bookmarkEnd w:id="0"/>
      <w:r w:rsidRPr="00D5315B">
        <w:rPr>
          <w:rStyle w:val="TitleChar"/>
        </w:rPr>
        <w:t>Web Usability Test</w:t>
      </w:r>
      <w:r>
        <w:rPr>
          <w:rStyle w:val="TitleChar"/>
        </w:rPr>
        <w:br/>
      </w:r>
      <w:r>
        <w:rPr>
          <w:rStyle w:val="Heading1Char"/>
        </w:rPr>
        <w:br/>
      </w:r>
      <w:r w:rsidR="000A2DE3">
        <w:rPr>
          <w:rStyle w:val="Heading1Char"/>
        </w:rPr>
        <w:t>Welcome</w:t>
      </w:r>
      <w:r w:rsidR="000A2DE3">
        <w:rPr>
          <w:rStyle w:val="Heading1Char"/>
        </w:rPr>
        <w:br/>
      </w:r>
      <w:r w:rsidR="00F3558F">
        <w:br/>
        <w:t xml:space="preserve">Thank you for taking the time to participate in our Web Usability Test. You will be </w:t>
      </w:r>
      <w:r w:rsidR="00A90415">
        <w:t>asked</w:t>
      </w:r>
      <w:r w:rsidR="00F3558F">
        <w:t xml:space="preserve"> </w:t>
      </w:r>
      <w:r w:rsidR="00A90415">
        <w:t xml:space="preserve">to evaluate the usability (ease-of-use) of our newly re-designed website. Our website “Theatre Downtown” can be located @ </w:t>
      </w:r>
      <w:hyperlink r:id="rId8" w:history="1">
        <w:r w:rsidR="00A90415" w:rsidRPr="0082485F">
          <w:rPr>
            <w:rStyle w:val="Hyperlink"/>
          </w:rPr>
          <w:t>http://nathanieldavid.github.com/wsp/</w:t>
        </w:r>
      </w:hyperlink>
      <w:r w:rsidR="004165EB">
        <w:t xml:space="preserve">. </w:t>
      </w:r>
      <w:r w:rsidR="004165EB">
        <w:br/>
      </w:r>
      <w:r w:rsidR="004165EB">
        <w:br/>
      </w:r>
      <w:r w:rsidR="004165EB" w:rsidRPr="004165EB">
        <w:rPr>
          <w:rStyle w:val="Heading1Char"/>
        </w:rPr>
        <w:t>Details</w:t>
      </w:r>
      <w:r w:rsidR="004165EB">
        <w:br/>
      </w:r>
      <w:r w:rsidR="004165EB">
        <w:br/>
        <w:t>You will be evaluating a partially functional prototype of the final product. Only three pages (Home, Audition &amp; Contact)</w:t>
      </w:r>
      <w:r w:rsidR="0092550C">
        <w:t xml:space="preserve"> are active and </w:t>
      </w:r>
      <w:r w:rsidR="00A35B77">
        <w:t>neither the forms nor “sliders”</w:t>
      </w:r>
      <w:r w:rsidR="0092550C">
        <w:t xml:space="preserve"> found on these pages will be working</w:t>
      </w:r>
      <w:r w:rsidR="004165EB">
        <w:t xml:space="preserve">. </w:t>
      </w:r>
      <w:r w:rsidR="0092550C">
        <w:t xml:space="preserve">Also, our test site </w:t>
      </w:r>
      <w:r w:rsidR="00C61EB9">
        <w:t>is</w:t>
      </w:r>
      <w:r w:rsidR="007B75D8">
        <w:t xml:space="preserve"> not completely “responsive”, meaning it won’t scale perfectly on mobile devices</w:t>
      </w:r>
      <w:r w:rsidR="0092550C">
        <w:t xml:space="preserve">. </w:t>
      </w:r>
      <w:r w:rsidR="00395DE7">
        <w:br/>
      </w:r>
      <w:r w:rsidR="00395DE7">
        <w:br/>
      </w:r>
      <w:r w:rsidR="00E7023D">
        <w:t>The</w:t>
      </w:r>
      <w:r w:rsidR="004165EB">
        <w:t xml:space="preserve"> </w:t>
      </w:r>
      <w:r w:rsidR="00C03429">
        <w:t>primary focus</w:t>
      </w:r>
      <w:r w:rsidR="004165EB">
        <w:t xml:space="preserve"> of our web re-design </w:t>
      </w:r>
      <w:r w:rsidR="00E7023D">
        <w:t>is to</w:t>
      </w:r>
      <w:r w:rsidR="00C03429">
        <w:t xml:space="preserve"> enhance the overall usability of the site. By exploring the website and answering just 10 quick questions, you can help us understand how close we are to reaching our goal of</w:t>
      </w:r>
      <w:r w:rsidR="00395DE7">
        <w:t xml:space="preserve"> an improved user experience over our old site.</w:t>
      </w:r>
    </w:p>
    <w:p w14:paraId="29A27098" w14:textId="77777777" w:rsidR="00395DE7" w:rsidRDefault="00395DE7" w:rsidP="00395DE7"/>
    <w:p w14:paraId="3767D584" w14:textId="13160424" w:rsidR="000A2DE3" w:rsidRPr="00395DE7" w:rsidRDefault="00395DE7" w:rsidP="00395DE7">
      <w:r>
        <w:t>Please feel free to leave comments, suggestions and/or praise at the bottom of this test. Thanks!</w:t>
      </w:r>
      <w:r w:rsidR="002A1C12">
        <w:br/>
      </w:r>
      <w:r w:rsidR="000A2DE3">
        <w:rPr>
          <w:rStyle w:val="Heading1Char"/>
        </w:rPr>
        <w:br/>
      </w:r>
    </w:p>
    <w:p w14:paraId="0602633D" w14:textId="3E943617" w:rsidR="003E1114" w:rsidRPr="00A31464" w:rsidRDefault="00264038" w:rsidP="00264038">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sidRPr="00A31464">
        <w:rPr>
          <w:rFonts w:cs="Times"/>
          <w:color w:val="37381E"/>
        </w:rPr>
        <w:t>What strikes you first?</w:t>
      </w:r>
      <w:r w:rsidRPr="00A31464">
        <w:rPr>
          <w:rFonts w:cs="Times"/>
          <w:color w:val="37381E"/>
        </w:rPr>
        <w:br/>
      </w:r>
      <w:r w:rsidR="00A06559">
        <w:rPr>
          <w:rFonts w:cs="Times"/>
          <w:color w:val="37381E"/>
        </w:rPr>
        <w:t>The dark colors you chose for your design.</w:t>
      </w:r>
      <w:r w:rsidR="000A2DE3" w:rsidRPr="00A31464">
        <w:rPr>
          <w:rFonts w:cs="Times"/>
          <w:color w:val="37381E"/>
        </w:rPr>
        <w:br/>
      </w:r>
    </w:p>
    <w:p w14:paraId="24A5D874" w14:textId="77777777" w:rsidR="003E1114" w:rsidRPr="00A31464" w:rsidRDefault="003E1114" w:rsidP="00264038">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sidRPr="00A31464">
        <w:rPr>
          <w:rFonts w:cs="Times"/>
          <w:color w:val="37381E"/>
        </w:rPr>
        <w:t>Please give me your initial impressions about the layout and design of this page by choosing one of the following options:</w:t>
      </w:r>
    </w:p>
    <w:p w14:paraId="096DA3F3" w14:textId="6FA9D671" w:rsidR="003E1114" w:rsidRPr="00A31464" w:rsidRDefault="003E1114" w:rsidP="00264038">
      <w:pPr>
        <w:pStyle w:val="ListParagraph"/>
        <w:widowControl w:val="0"/>
        <w:numPr>
          <w:ilvl w:val="1"/>
          <w:numId w:val="5"/>
        </w:numPr>
        <w:tabs>
          <w:tab w:val="left" w:pos="220"/>
          <w:tab w:val="left" w:pos="720"/>
        </w:tabs>
        <w:autoSpaceDE w:val="0"/>
        <w:autoSpaceDN w:val="0"/>
        <w:adjustRightInd w:val="0"/>
        <w:spacing w:after="240"/>
        <w:rPr>
          <w:rFonts w:cs="Times"/>
        </w:rPr>
      </w:pPr>
      <w:r w:rsidRPr="00A31464">
        <w:rPr>
          <w:rFonts w:cs="Times"/>
          <w:color w:val="37381E"/>
          <w:position w:val="-4"/>
        </w:rPr>
        <w:t>°  </w:t>
      </w:r>
      <w:r w:rsidRPr="00A31464">
        <w:rPr>
          <w:rFonts w:cs="Times"/>
          <w:color w:val="37381E"/>
        </w:rPr>
        <w:t xml:space="preserve">There are some areas of the site that I feel might be visually incomplete or unfinished </w:t>
      </w:r>
    </w:p>
    <w:p w14:paraId="4E375188" w14:textId="4374A5D2" w:rsidR="003E1114" w:rsidRPr="00A31464" w:rsidRDefault="003E1114" w:rsidP="00264038">
      <w:pPr>
        <w:pStyle w:val="ListParagraph"/>
        <w:widowControl w:val="0"/>
        <w:numPr>
          <w:ilvl w:val="1"/>
          <w:numId w:val="5"/>
        </w:numPr>
        <w:tabs>
          <w:tab w:val="left" w:pos="220"/>
          <w:tab w:val="left" w:pos="720"/>
        </w:tabs>
        <w:autoSpaceDE w:val="0"/>
        <w:autoSpaceDN w:val="0"/>
        <w:adjustRightInd w:val="0"/>
        <w:spacing w:after="240"/>
        <w:rPr>
          <w:rFonts w:cs="Times"/>
        </w:rPr>
      </w:pPr>
      <w:r w:rsidRPr="00A31464">
        <w:rPr>
          <w:rFonts w:cs="Times"/>
          <w:color w:val="37381E"/>
          <w:position w:val="-4"/>
        </w:rPr>
        <w:t>°  </w:t>
      </w:r>
      <w:r w:rsidRPr="00A31464">
        <w:rPr>
          <w:rFonts w:cs="Times"/>
          <w:color w:val="37381E"/>
        </w:rPr>
        <w:t xml:space="preserve">The site genuinely satisfies the site’s intent and targeted audience </w:t>
      </w:r>
    </w:p>
    <w:p w14:paraId="3B3FA759" w14:textId="41468B16" w:rsidR="003E1114" w:rsidRPr="00A31464" w:rsidRDefault="003E1114" w:rsidP="00264038">
      <w:pPr>
        <w:pStyle w:val="ListParagraph"/>
        <w:widowControl w:val="0"/>
        <w:numPr>
          <w:ilvl w:val="1"/>
          <w:numId w:val="5"/>
        </w:numPr>
        <w:tabs>
          <w:tab w:val="left" w:pos="220"/>
          <w:tab w:val="left" w:pos="720"/>
        </w:tabs>
        <w:autoSpaceDE w:val="0"/>
        <w:autoSpaceDN w:val="0"/>
        <w:adjustRightInd w:val="0"/>
        <w:spacing w:after="240"/>
        <w:rPr>
          <w:rFonts w:cs="Times"/>
        </w:rPr>
      </w:pPr>
      <w:r w:rsidRPr="00A31464">
        <w:rPr>
          <w:rFonts w:cs="Times"/>
          <w:color w:val="37381E"/>
          <w:position w:val="-4"/>
        </w:rPr>
        <w:t>°</w:t>
      </w:r>
      <w:r w:rsidR="00A06559">
        <w:rPr>
          <w:rFonts w:cs="Times"/>
          <w:color w:val="37381E"/>
          <w:position w:val="-4"/>
        </w:rPr>
        <w:t>x</w:t>
      </w:r>
      <w:r w:rsidRPr="00A31464">
        <w:rPr>
          <w:rFonts w:cs="Times"/>
          <w:color w:val="37381E"/>
          <w:position w:val="-4"/>
        </w:rPr>
        <w:t xml:space="preserve">  </w:t>
      </w:r>
      <w:r w:rsidRPr="00A31464">
        <w:rPr>
          <w:rFonts w:cs="Times"/>
          <w:color w:val="37381E"/>
        </w:rPr>
        <w:t xml:space="preserve">Somewhere between the first and second options </w:t>
      </w:r>
      <w:r w:rsidR="00264038" w:rsidRPr="00A31464">
        <w:rPr>
          <w:rFonts w:cs="Times"/>
          <w:color w:val="37381E"/>
        </w:rPr>
        <w:br/>
      </w:r>
      <w:r w:rsidR="00264038" w:rsidRPr="00A31464">
        <w:rPr>
          <w:rFonts w:cs="Times"/>
          <w:color w:val="37381E"/>
        </w:rPr>
        <w:br/>
      </w:r>
    </w:p>
    <w:p w14:paraId="4A529625" w14:textId="77777777" w:rsidR="00A06559" w:rsidRPr="00A06559" w:rsidRDefault="00EF58AA" w:rsidP="00264038">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rPr>
        <w:t>What do you fee</w:t>
      </w:r>
      <w:r w:rsidR="003E1114" w:rsidRPr="00A31464">
        <w:rPr>
          <w:rFonts w:cs="Times"/>
          <w:color w:val="37381E"/>
        </w:rPr>
        <w:t>l is the purpose of the site?</w:t>
      </w:r>
      <w:r w:rsidR="00A06559">
        <w:rPr>
          <w:rFonts w:cs="Times"/>
          <w:color w:val="37381E"/>
        </w:rPr>
        <w:t xml:space="preserve"> </w:t>
      </w:r>
    </w:p>
    <w:p w14:paraId="1403CC1D" w14:textId="6EB55D25" w:rsidR="003E1114" w:rsidRPr="00A31464" w:rsidRDefault="00106496" w:rsidP="00A06559">
      <w:pPr>
        <w:pStyle w:val="ListParagraph"/>
        <w:widowControl w:val="0"/>
        <w:tabs>
          <w:tab w:val="left" w:pos="220"/>
          <w:tab w:val="left" w:pos="720"/>
        </w:tabs>
        <w:autoSpaceDE w:val="0"/>
        <w:autoSpaceDN w:val="0"/>
        <w:adjustRightInd w:val="0"/>
        <w:spacing w:after="280"/>
        <w:ind w:left="1080"/>
        <w:rPr>
          <w:rFonts w:cs="Times"/>
          <w:color w:val="37381E"/>
          <w:position w:val="-2"/>
        </w:rPr>
      </w:pPr>
      <w:r>
        <w:rPr>
          <w:rFonts w:cs="Times"/>
          <w:color w:val="37381E"/>
        </w:rPr>
        <w:t>To buy tickets for theater shows and find out upcoming shows</w:t>
      </w:r>
      <w:r w:rsidR="00264038" w:rsidRPr="00A31464">
        <w:rPr>
          <w:rFonts w:cs="Times"/>
          <w:color w:val="37381E"/>
        </w:rPr>
        <w:br/>
      </w:r>
      <w:r w:rsidR="00264038" w:rsidRPr="00A31464">
        <w:rPr>
          <w:rFonts w:cs="Times"/>
          <w:color w:val="37381E"/>
        </w:rPr>
        <w:br/>
      </w:r>
    </w:p>
    <w:p w14:paraId="4B1CDFB4" w14:textId="77777777" w:rsidR="00106496" w:rsidRPr="00106496" w:rsidRDefault="003E1114" w:rsidP="00106496">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sidRPr="00A31464">
        <w:rPr>
          <w:rFonts w:cs="Times"/>
          <w:color w:val="37381E"/>
        </w:rPr>
        <w:t>Who, specifically, do you think might visit the site regularity?</w:t>
      </w:r>
    </w:p>
    <w:p w14:paraId="70BA32A6" w14:textId="110FE74E" w:rsidR="003E1114" w:rsidRPr="00106496" w:rsidRDefault="00106496" w:rsidP="00106496">
      <w:pPr>
        <w:widowControl w:val="0"/>
        <w:tabs>
          <w:tab w:val="left" w:pos="220"/>
          <w:tab w:val="left" w:pos="720"/>
        </w:tabs>
        <w:autoSpaceDE w:val="0"/>
        <w:autoSpaceDN w:val="0"/>
        <w:adjustRightInd w:val="0"/>
        <w:spacing w:after="280"/>
        <w:ind w:left="720"/>
        <w:rPr>
          <w:rFonts w:cs="Times"/>
          <w:color w:val="37381E"/>
          <w:position w:val="-2"/>
        </w:rPr>
      </w:pPr>
      <w:r>
        <w:rPr>
          <w:rFonts w:cs="Times"/>
          <w:color w:val="37381E"/>
        </w:rPr>
        <w:lastRenderedPageBreak/>
        <w:t>I believe the site would be regularly visited by anyone male or female that enjoys theater and is in the area</w:t>
      </w:r>
      <w:r w:rsidR="00264038" w:rsidRPr="00106496">
        <w:rPr>
          <w:rFonts w:cs="Times"/>
          <w:color w:val="37381E"/>
        </w:rPr>
        <w:br/>
      </w:r>
      <w:r w:rsidR="00264038" w:rsidRPr="00106496">
        <w:rPr>
          <w:rFonts w:cs="Times"/>
          <w:color w:val="37381E"/>
        </w:rPr>
        <w:br/>
      </w:r>
    </w:p>
    <w:p w14:paraId="3235FA66" w14:textId="2A295269" w:rsidR="005701F4" w:rsidRDefault="00D56102"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What information may be more pertinent to add to the home page, if any?</w:t>
      </w:r>
      <w:r>
        <w:rPr>
          <w:rFonts w:cs="Times"/>
          <w:color w:val="37381E"/>
          <w:position w:val="-2"/>
        </w:rPr>
        <w:br/>
      </w:r>
      <w:r w:rsidR="00106496">
        <w:rPr>
          <w:rFonts w:cs="Times"/>
          <w:color w:val="37381E"/>
          <w:position w:val="-2"/>
        </w:rPr>
        <w:t>More information and perhaps location/phone number</w:t>
      </w:r>
      <w:r>
        <w:rPr>
          <w:rFonts w:cs="Times"/>
          <w:color w:val="37381E"/>
          <w:position w:val="-2"/>
        </w:rPr>
        <w:br/>
      </w:r>
    </w:p>
    <w:p w14:paraId="5CFDDD69" w14:textId="0E4B4D08" w:rsidR="00D56102" w:rsidRDefault="00FA6392"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Was it easy to navigate throughout the website?</w:t>
      </w:r>
      <w:r>
        <w:rPr>
          <w:rFonts w:cs="Times"/>
          <w:color w:val="37381E"/>
          <w:position w:val="-2"/>
        </w:rPr>
        <w:br/>
      </w:r>
      <w:r w:rsidR="00106496">
        <w:rPr>
          <w:rFonts w:cs="Times"/>
          <w:color w:val="37381E"/>
          <w:position w:val="-2"/>
        </w:rPr>
        <w:t>very easy</w:t>
      </w:r>
      <w:r>
        <w:rPr>
          <w:rFonts w:cs="Times"/>
          <w:color w:val="37381E"/>
          <w:position w:val="-2"/>
        </w:rPr>
        <w:br/>
      </w:r>
    </w:p>
    <w:p w14:paraId="2EBF6180" w14:textId="79D6D8EF" w:rsidR="00FA6392" w:rsidRDefault="00F05B6E"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Did you have any trouble reading the text on the pages, for any reason, lack of contrast, letter spacing, line height</w:t>
      </w:r>
      <w:r w:rsidR="00617F67">
        <w:rPr>
          <w:rFonts w:cs="Times"/>
          <w:color w:val="37381E"/>
          <w:position w:val="-2"/>
        </w:rPr>
        <w:t>, font size</w:t>
      </w:r>
      <w:r>
        <w:rPr>
          <w:rFonts w:cs="Times"/>
          <w:color w:val="37381E"/>
          <w:position w:val="-2"/>
        </w:rPr>
        <w:t>?</w:t>
      </w:r>
      <w:r>
        <w:rPr>
          <w:rFonts w:cs="Times"/>
          <w:color w:val="37381E"/>
          <w:position w:val="-2"/>
        </w:rPr>
        <w:br/>
      </w:r>
      <w:r w:rsidR="00106496">
        <w:rPr>
          <w:rFonts w:cs="Times"/>
          <w:color w:val="37381E"/>
          <w:position w:val="-2"/>
        </w:rPr>
        <w:t>no</w:t>
      </w:r>
      <w:r>
        <w:rPr>
          <w:rFonts w:cs="Times"/>
          <w:color w:val="37381E"/>
          <w:position w:val="-2"/>
        </w:rPr>
        <w:br/>
      </w:r>
    </w:p>
    <w:p w14:paraId="7B0994C3" w14:textId="424D4F65" w:rsidR="004105D4" w:rsidRDefault="00C41B27"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Did the branding (Logo) fit well with the overall design and general purpose of the website?</w:t>
      </w:r>
      <w:r w:rsidR="004105D4">
        <w:rPr>
          <w:rFonts w:cs="Times"/>
          <w:color w:val="37381E"/>
          <w:position w:val="-2"/>
        </w:rPr>
        <w:br/>
      </w:r>
      <w:r w:rsidR="00106496">
        <w:rPr>
          <w:rFonts w:cs="Times"/>
          <w:color w:val="37381E"/>
          <w:position w:val="-2"/>
        </w:rPr>
        <w:t>yes</w:t>
      </w:r>
      <w:r w:rsidR="004105D4">
        <w:rPr>
          <w:rFonts w:cs="Times"/>
          <w:color w:val="37381E"/>
          <w:position w:val="-2"/>
        </w:rPr>
        <w:br/>
      </w:r>
    </w:p>
    <w:p w14:paraId="72AC4F48" w14:textId="2AEBB839" w:rsidR="00F05B6E" w:rsidRDefault="004105D4"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How distinguishable were the 5 sections on the homepage?</w:t>
      </w:r>
      <w:r w:rsidR="00C41B27">
        <w:rPr>
          <w:rFonts w:cs="Times"/>
          <w:color w:val="37381E"/>
          <w:position w:val="-2"/>
        </w:rPr>
        <w:br/>
      </w:r>
      <w:r w:rsidR="00106496">
        <w:rPr>
          <w:rFonts w:cs="Times"/>
          <w:color w:val="37381E"/>
          <w:position w:val="-2"/>
        </w:rPr>
        <w:t>they all are cohesive so not sure what you mean</w:t>
      </w:r>
      <w:r w:rsidR="00C41B27">
        <w:rPr>
          <w:rFonts w:cs="Times"/>
          <w:color w:val="37381E"/>
          <w:position w:val="-2"/>
        </w:rPr>
        <w:br/>
      </w:r>
    </w:p>
    <w:p w14:paraId="101AAC18" w14:textId="30073714" w:rsidR="00C41B27" w:rsidRDefault="00EB7596"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 xml:space="preserve"> </w:t>
      </w:r>
      <w:r w:rsidR="001A631B">
        <w:rPr>
          <w:rFonts w:cs="Times"/>
          <w:color w:val="37381E"/>
          <w:position w:val="-2"/>
        </w:rPr>
        <w:t>Do you feel</w:t>
      </w:r>
      <w:r w:rsidR="00617F67">
        <w:rPr>
          <w:rFonts w:cs="Times"/>
          <w:color w:val="37381E"/>
          <w:position w:val="-2"/>
        </w:rPr>
        <w:t xml:space="preserve"> the links and buttons </w:t>
      </w:r>
      <w:r w:rsidR="001A631B">
        <w:rPr>
          <w:rFonts w:cs="Times"/>
          <w:color w:val="37381E"/>
          <w:position w:val="-2"/>
        </w:rPr>
        <w:t>were labeled appropriately and were they</w:t>
      </w:r>
      <w:r w:rsidR="00617F67">
        <w:rPr>
          <w:rFonts w:cs="Times"/>
          <w:color w:val="37381E"/>
          <w:position w:val="-2"/>
        </w:rPr>
        <w:t xml:space="preserve"> responsive</w:t>
      </w:r>
      <w:r w:rsidR="001A631B">
        <w:rPr>
          <w:rFonts w:cs="Times"/>
          <w:color w:val="37381E"/>
          <w:position w:val="-2"/>
        </w:rPr>
        <w:t xml:space="preserve"> to your actions?</w:t>
      </w:r>
      <w:r w:rsidR="00DC5C9E">
        <w:rPr>
          <w:rFonts w:cs="Times"/>
          <w:color w:val="37381E"/>
          <w:position w:val="-2"/>
        </w:rPr>
        <w:br/>
      </w:r>
      <w:r w:rsidR="00DC5C9E">
        <w:rPr>
          <w:rFonts w:cs="Times"/>
          <w:color w:val="37381E"/>
          <w:position w:val="-2"/>
        </w:rPr>
        <w:br/>
      </w:r>
      <w:r w:rsidR="00106496">
        <w:rPr>
          <w:rFonts w:cs="Times"/>
          <w:color w:val="37381E"/>
          <w:position w:val="-2"/>
        </w:rPr>
        <w:t>yes</w:t>
      </w:r>
    </w:p>
    <w:p w14:paraId="0EC5D2E8" w14:textId="4DAF1ADE" w:rsidR="00DC5C9E" w:rsidRDefault="00DC5C9E" w:rsidP="00DC5C9E">
      <w:pPr>
        <w:pStyle w:val="Heading1"/>
      </w:pPr>
      <w:r>
        <w:t>Comments</w:t>
      </w:r>
    </w:p>
    <w:p w14:paraId="1FD8C1F9" w14:textId="77777777" w:rsidR="00106496" w:rsidRDefault="00106496" w:rsidP="00106496"/>
    <w:p w14:paraId="599640C7" w14:textId="2990A663" w:rsidR="00106496" w:rsidRPr="00106496" w:rsidRDefault="00106496" w:rsidP="00106496">
      <w:r>
        <w:t>My only comment would be to dial down the dark tones and make the site pop a little more,but besides that great job!</w:t>
      </w:r>
    </w:p>
    <w:sectPr w:rsidR="00106496" w:rsidRPr="00106496" w:rsidSect="0090211A">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5734A" w14:textId="77777777" w:rsidR="00EB7596" w:rsidRDefault="00EB7596" w:rsidP="00971906">
      <w:r>
        <w:separator/>
      </w:r>
    </w:p>
  </w:endnote>
  <w:endnote w:type="continuationSeparator" w:id="0">
    <w:p w14:paraId="7BC42F29" w14:textId="77777777" w:rsidR="00EB7596" w:rsidRDefault="00EB7596" w:rsidP="00971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87FDA" w14:textId="77777777" w:rsidR="00EB7596" w:rsidRDefault="00EB7596" w:rsidP="00971906">
      <w:r>
        <w:separator/>
      </w:r>
    </w:p>
  </w:footnote>
  <w:footnote w:type="continuationSeparator" w:id="0">
    <w:p w14:paraId="3A59E678" w14:textId="77777777" w:rsidR="00EB7596" w:rsidRDefault="00EB7596" w:rsidP="009719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098B2" w14:textId="1C1C92B9" w:rsidR="00EB7596" w:rsidRDefault="00EB7596" w:rsidP="00A64384">
    <w:pPr>
      <w:pStyle w:val="Header"/>
      <w:jc w:val="right"/>
    </w:pPr>
    <w:r>
      <w:t>Theatre Downtown – 2012 Web Usability Test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8255066"/>
    <w:multiLevelType w:val="hybridMultilevel"/>
    <w:tmpl w:val="223493E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457188"/>
    <w:multiLevelType w:val="hybridMultilevel"/>
    <w:tmpl w:val="9786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6A2"/>
    <w:rsid w:val="000A2DE3"/>
    <w:rsid w:val="000F4D28"/>
    <w:rsid w:val="00106496"/>
    <w:rsid w:val="001A631B"/>
    <w:rsid w:val="00264038"/>
    <w:rsid w:val="002A1C12"/>
    <w:rsid w:val="00395DE7"/>
    <w:rsid w:val="003E1114"/>
    <w:rsid w:val="003F529E"/>
    <w:rsid w:val="004105D4"/>
    <w:rsid w:val="004165EB"/>
    <w:rsid w:val="0048734A"/>
    <w:rsid w:val="005701F4"/>
    <w:rsid w:val="00617F67"/>
    <w:rsid w:val="007B75D8"/>
    <w:rsid w:val="0090211A"/>
    <w:rsid w:val="0092550C"/>
    <w:rsid w:val="00971906"/>
    <w:rsid w:val="00A06559"/>
    <w:rsid w:val="00A31464"/>
    <w:rsid w:val="00A35B77"/>
    <w:rsid w:val="00A64384"/>
    <w:rsid w:val="00A90415"/>
    <w:rsid w:val="00C03429"/>
    <w:rsid w:val="00C41B27"/>
    <w:rsid w:val="00C61EB9"/>
    <w:rsid w:val="00CA5002"/>
    <w:rsid w:val="00CE26A2"/>
    <w:rsid w:val="00D5315B"/>
    <w:rsid w:val="00D56102"/>
    <w:rsid w:val="00DC5C9E"/>
    <w:rsid w:val="00E7023D"/>
    <w:rsid w:val="00EB7596"/>
    <w:rsid w:val="00EF58AA"/>
    <w:rsid w:val="00F05B6E"/>
    <w:rsid w:val="00F3558F"/>
    <w:rsid w:val="00FA6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DFD8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D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0A2DE3"/>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114"/>
    <w:pPr>
      <w:ind w:left="720"/>
      <w:contextualSpacing/>
    </w:pPr>
  </w:style>
  <w:style w:type="paragraph" w:styleId="Header">
    <w:name w:val="header"/>
    <w:basedOn w:val="Normal"/>
    <w:link w:val="HeaderChar"/>
    <w:uiPriority w:val="99"/>
    <w:unhideWhenUsed/>
    <w:rsid w:val="00971906"/>
    <w:pPr>
      <w:tabs>
        <w:tab w:val="center" w:pos="4320"/>
        <w:tab w:val="right" w:pos="8640"/>
      </w:tabs>
    </w:pPr>
  </w:style>
  <w:style w:type="character" w:customStyle="1" w:styleId="HeaderChar">
    <w:name w:val="Header Char"/>
    <w:basedOn w:val="DefaultParagraphFont"/>
    <w:link w:val="Header"/>
    <w:uiPriority w:val="99"/>
    <w:rsid w:val="00971906"/>
  </w:style>
  <w:style w:type="paragraph" w:styleId="Footer">
    <w:name w:val="footer"/>
    <w:basedOn w:val="Normal"/>
    <w:link w:val="FooterChar"/>
    <w:uiPriority w:val="99"/>
    <w:unhideWhenUsed/>
    <w:rsid w:val="00971906"/>
    <w:pPr>
      <w:tabs>
        <w:tab w:val="center" w:pos="4320"/>
        <w:tab w:val="right" w:pos="8640"/>
      </w:tabs>
    </w:pPr>
  </w:style>
  <w:style w:type="character" w:customStyle="1" w:styleId="FooterChar">
    <w:name w:val="Footer Char"/>
    <w:basedOn w:val="DefaultParagraphFont"/>
    <w:link w:val="Footer"/>
    <w:uiPriority w:val="99"/>
    <w:rsid w:val="00971906"/>
  </w:style>
  <w:style w:type="character" w:customStyle="1" w:styleId="Heading1Char">
    <w:name w:val="Heading 1 Char"/>
    <w:basedOn w:val="DefaultParagraphFont"/>
    <w:link w:val="Heading1"/>
    <w:uiPriority w:val="9"/>
    <w:rsid w:val="000A2DE3"/>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0A2DE3"/>
    <w:rPr>
      <w:rFonts w:ascii="Arial" w:eastAsia="Times New Roman" w:hAnsi="Arial" w:cs="Arial"/>
      <w:b/>
      <w:bCs/>
      <w:sz w:val="26"/>
      <w:szCs w:val="26"/>
    </w:rPr>
  </w:style>
  <w:style w:type="paragraph" w:styleId="BodyText">
    <w:name w:val="Body Text"/>
    <w:basedOn w:val="Normal"/>
    <w:link w:val="BodyTextChar"/>
    <w:rsid w:val="000A2DE3"/>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0A2DE3"/>
    <w:rPr>
      <w:rFonts w:ascii="Arial" w:eastAsia="Times New Roman" w:hAnsi="Arial" w:cs="Arial"/>
      <w:sz w:val="20"/>
    </w:rPr>
  </w:style>
  <w:style w:type="character" w:styleId="Hyperlink">
    <w:name w:val="Hyperlink"/>
    <w:basedOn w:val="DefaultParagraphFont"/>
    <w:uiPriority w:val="99"/>
    <w:unhideWhenUsed/>
    <w:rsid w:val="00A90415"/>
    <w:rPr>
      <w:color w:val="0000FF" w:themeColor="hyperlink"/>
      <w:u w:val="single"/>
    </w:rPr>
  </w:style>
  <w:style w:type="paragraph" w:styleId="Title">
    <w:name w:val="Title"/>
    <w:basedOn w:val="Normal"/>
    <w:next w:val="Normal"/>
    <w:link w:val="TitleChar"/>
    <w:uiPriority w:val="10"/>
    <w:qFormat/>
    <w:rsid w:val="00D531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15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D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0A2DE3"/>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114"/>
    <w:pPr>
      <w:ind w:left="720"/>
      <w:contextualSpacing/>
    </w:pPr>
  </w:style>
  <w:style w:type="paragraph" w:styleId="Header">
    <w:name w:val="header"/>
    <w:basedOn w:val="Normal"/>
    <w:link w:val="HeaderChar"/>
    <w:uiPriority w:val="99"/>
    <w:unhideWhenUsed/>
    <w:rsid w:val="00971906"/>
    <w:pPr>
      <w:tabs>
        <w:tab w:val="center" w:pos="4320"/>
        <w:tab w:val="right" w:pos="8640"/>
      </w:tabs>
    </w:pPr>
  </w:style>
  <w:style w:type="character" w:customStyle="1" w:styleId="HeaderChar">
    <w:name w:val="Header Char"/>
    <w:basedOn w:val="DefaultParagraphFont"/>
    <w:link w:val="Header"/>
    <w:uiPriority w:val="99"/>
    <w:rsid w:val="00971906"/>
  </w:style>
  <w:style w:type="paragraph" w:styleId="Footer">
    <w:name w:val="footer"/>
    <w:basedOn w:val="Normal"/>
    <w:link w:val="FooterChar"/>
    <w:uiPriority w:val="99"/>
    <w:unhideWhenUsed/>
    <w:rsid w:val="00971906"/>
    <w:pPr>
      <w:tabs>
        <w:tab w:val="center" w:pos="4320"/>
        <w:tab w:val="right" w:pos="8640"/>
      </w:tabs>
    </w:pPr>
  </w:style>
  <w:style w:type="character" w:customStyle="1" w:styleId="FooterChar">
    <w:name w:val="Footer Char"/>
    <w:basedOn w:val="DefaultParagraphFont"/>
    <w:link w:val="Footer"/>
    <w:uiPriority w:val="99"/>
    <w:rsid w:val="00971906"/>
  </w:style>
  <w:style w:type="character" w:customStyle="1" w:styleId="Heading1Char">
    <w:name w:val="Heading 1 Char"/>
    <w:basedOn w:val="DefaultParagraphFont"/>
    <w:link w:val="Heading1"/>
    <w:uiPriority w:val="9"/>
    <w:rsid w:val="000A2DE3"/>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0A2DE3"/>
    <w:rPr>
      <w:rFonts w:ascii="Arial" w:eastAsia="Times New Roman" w:hAnsi="Arial" w:cs="Arial"/>
      <w:b/>
      <w:bCs/>
      <w:sz w:val="26"/>
      <w:szCs w:val="26"/>
    </w:rPr>
  </w:style>
  <w:style w:type="paragraph" w:styleId="BodyText">
    <w:name w:val="Body Text"/>
    <w:basedOn w:val="Normal"/>
    <w:link w:val="BodyTextChar"/>
    <w:rsid w:val="000A2DE3"/>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0A2DE3"/>
    <w:rPr>
      <w:rFonts w:ascii="Arial" w:eastAsia="Times New Roman" w:hAnsi="Arial" w:cs="Arial"/>
      <w:sz w:val="20"/>
    </w:rPr>
  </w:style>
  <w:style w:type="character" w:styleId="Hyperlink">
    <w:name w:val="Hyperlink"/>
    <w:basedOn w:val="DefaultParagraphFont"/>
    <w:uiPriority w:val="99"/>
    <w:unhideWhenUsed/>
    <w:rsid w:val="00A90415"/>
    <w:rPr>
      <w:color w:val="0000FF" w:themeColor="hyperlink"/>
      <w:u w:val="single"/>
    </w:rPr>
  </w:style>
  <w:style w:type="paragraph" w:styleId="Title">
    <w:name w:val="Title"/>
    <w:basedOn w:val="Normal"/>
    <w:next w:val="Normal"/>
    <w:link w:val="TitleChar"/>
    <w:uiPriority w:val="10"/>
    <w:qFormat/>
    <w:rsid w:val="00D531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15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thanieldavid.github.com/wsp/"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2109</Characters>
  <Application>Microsoft Macintosh Word</Application>
  <DocSecurity>0</DocSecurity>
  <Lines>17</Lines>
  <Paragraphs>4</Paragraphs>
  <ScaleCrop>false</ScaleCrop>
  <Company>Full Sail University</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Rivera</dc:creator>
  <cp:keywords/>
  <dc:description/>
  <cp:lastModifiedBy>Greg Mitchell</cp:lastModifiedBy>
  <cp:revision>2</cp:revision>
  <dcterms:created xsi:type="dcterms:W3CDTF">2012-09-18T23:14:00Z</dcterms:created>
  <dcterms:modified xsi:type="dcterms:W3CDTF">2012-09-18T23:14:00Z</dcterms:modified>
</cp:coreProperties>
</file>